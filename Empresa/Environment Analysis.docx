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7525" w:rsidRDefault="00EA7525" w:rsidP="00EA7525">
      <w:pPr>
        <w:jc w:val="center"/>
        <w:rPr>
          <w:b/>
          <w:color w:val="E36C0A" w:themeColor="accent6" w:themeShade="BF"/>
          <w:sz w:val="18"/>
          <w:szCs w:val="18"/>
        </w:rPr>
      </w:pPr>
    </w:p>
    <w:p w:rsidR="00032E9D" w:rsidRDefault="00311912" w:rsidP="006000D7">
      <w:pPr>
        <w:autoSpaceDE w:val="0"/>
        <w:jc w:val="center"/>
        <w:rPr>
          <w:rFonts w:ascii="Verdana" w:hAnsi="Verdana"/>
          <w:b/>
          <w:szCs w:val="20"/>
          <w:lang w:val="en-US"/>
        </w:rPr>
      </w:pPr>
      <w:r>
        <w:rPr>
          <w:rFonts w:ascii="Verdana" w:hAnsi="Verdana"/>
          <w:b/>
          <w:szCs w:val="20"/>
          <w:lang w:val="en-US"/>
        </w:rPr>
        <w:t>Environment Analysis</w:t>
      </w:r>
    </w:p>
    <w:p w:rsidR="00311912" w:rsidRPr="006000D7" w:rsidRDefault="00311912" w:rsidP="006000D7">
      <w:pPr>
        <w:autoSpaceDE w:val="0"/>
        <w:jc w:val="center"/>
        <w:rPr>
          <w:rFonts w:ascii="Verdana" w:hAnsi="Verdana" w:cs="Verdana"/>
          <w:b/>
          <w:bCs/>
          <w:color w:val="000000"/>
          <w:lang w:val="en-US"/>
        </w:rPr>
      </w:pPr>
      <w:bookmarkStart w:id="0" w:name="_GoBack"/>
      <w:bookmarkEnd w:id="0"/>
    </w:p>
    <w:p w:rsidR="00032E9D" w:rsidRPr="006000D7" w:rsidRDefault="006000D7" w:rsidP="00032E9D">
      <w:pPr>
        <w:autoSpaceDE w:val="0"/>
        <w:rPr>
          <w:rFonts w:ascii="Verdana" w:hAnsi="Verdana" w:cs="Verdana"/>
          <w:b/>
          <w:bCs/>
          <w:color w:val="000000"/>
          <w:lang w:val="en-US"/>
        </w:rPr>
      </w:pPr>
      <w:r w:rsidRPr="006000D7">
        <w:rPr>
          <w:rFonts w:ascii="Verdana" w:hAnsi="Verdana" w:cs="Verdana"/>
          <w:b/>
          <w:bCs/>
          <w:color w:val="000000"/>
          <w:lang w:val="en-US"/>
        </w:rPr>
        <w:t>Location</w:t>
      </w:r>
      <w:r>
        <w:rPr>
          <w:rFonts w:ascii="Verdana" w:hAnsi="Verdana" w:cs="Verdana"/>
          <w:b/>
          <w:bCs/>
          <w:color w:val="000000"/>
          <w:lang w:val="en-US"/>
        </w:rPr>
        <w:t xml:space="preserve"> or placement</w:t>
      </w:r>
      <w:r w:rsidRPr="006000D7">
        <w:rPr>
          <w:rFonts w:ascii="Verdana" w:hAnsi="Verdana" w:cs="Verdana"/>
          <w:b/>
          <w:bCs/>
          <w:color w:val="000000"/>
          <w:lang w:val="en-US"/>
        </w:rPr>
        <w:t xml:space="preserve"> chosen for my business</w:t>
      </w:r>
    </w:p>
    <w:p w:rsidR="00032E9D" w:rsidRPr="006000D7" w:rsidRDefault="00032E9D" w:rsidP="00032E9D">
      <w:pPr>
        <w:autoSpaceDE w:val="0"/>
        <w:rPr>
          <w:rFonts w:ascii="Verdana" w:hAnsi="Verdana" w:cs="Verdana"/>
          <w:b/>
          <w:bCs/>
          <w:color w:val="000000"/>
          <w:lang w:val="en-US"/>
        </w:rPr>
      </w:pPr>
    </w:p>
    <w:p w:rsidR="00032E9D" w:rsidRPr="006000D7" w:rsidRDefault="00032E9D" w:rsidP="00032E9D">
      <w:pPr>
        <w:autoSpaceDE w:val="0"/>
        <w:rPr>
          <w:rFonts w:ascii="Verdana" w:hAnsi="Verdana" w:cs="Verdana"/>
          <w:b/>
          <w:bCs/>
          <w:color w:val="000000"/>
          <w:lang w:val="en-US"/>
        </w:rPr>
      </w:pPr>
    </w:p>
    <w:p w:rsidR="00032E9D" w:rsidRPr="006000D7" w:rsidRDefault="006000D7" w:rsidP="00032E9D">
      <w:pPr>
        <w:autoSpaceDE w:val="0"/>
        <w:rPr>
          <w:rFonts w:ascii="Verdana" w:hAnsi="Verdana" w:cs="Verdana"/>
          <w:b/>
          <w:bCs/>
          <w:color w:val="000000"/>
          <w:lang w:val="en-US"/>
        </w:rPr>
      </w:pPr>
      <w:r w:rsidRPr="006000D7">
        <w:rPr>
          <w:rFonts w:ascii="Verdana" w:hAnsi="Verdana" w:cs="Verdana"/>
          <w:b/>
          <w:bCs/>
          <w:color w:val="000000"/>
          <w:lang w:val="en-US"/>
        </w:rPr>
        <w:t>Analysis of the main factors of the general environment</w:t>
      </w:r>
    </w:p>
    <w:p w:rsidR="00032E9D" w:rsidRPr="006000D7" w:rsidRDefault="00032E9D" w:rsidP="00032E9D">
      <w:pPr>
        <w:autoSpaceDE w:val="0"/>
        <w:rPr>
          <w:rFonts w:ascii="Verdana" w:hAnsi="Verdana" w:cs="Verdana"/>
          <w:b/>
          <w:bCs/>
          <w:color w:val="000000"/>
          <w:lang w:val="en-US"/>
        </w:rPr>
      </w:pPr>
    </w:p>
    <w:p w:rsidR="00032E9D" w:rsidRPr="006000D7" w:rsidRDefault="00032E9D" w:rsidP="00032E9D">
      <w:pPr>
        <w:autoSpaceDE w:val="0"/>
        <w:rPr>
          <w:rFonts w:ascii="Verdana" w:hAnsi="Verdana" w:cs="Verdana"/>
          <w:b/>
          <w:bCs/>
          <w:color w:val="000000"/>
          <w:lang w:val="en-US"/>
        </w:rPr>
      </w:pPr>
    </w:p>
    <w:p w:rsidR="00032E9D" w:rsidRPr="006000D7" w:rsidRDefault="00032E9D" w:rsidP="00032E9D">
      <w:pPr>
        <w:autoSpaceDE w:val="0"/>
        <w:rPr>
          <w:rFonts w:ascii="Verdana" w:hAnsi="Verdana" w:cs="Verdana"/>
          <w:b/>
          <w:bCs/>
          <w:color w:val="000000"/>
          <w:lang w:val="en-US"/>
        </w:rPr>
      </w:pPr>
    </w:p>
    <w:p w:rsidR="00032E9D" w:rsidRPr="006000D7" w:rsidRDefault="006000D7" w:rsidP="00032E9D">
      <w:pPr>
        <w:autoSpaceDE w:val="0"/>
        <w:rPr>
          <w:rFonts w:ascii="Verdana" w:hAnsi="Verdana" w:cs="Verdana"/>
          <w:b/>
          <w:bCs/>
          <w:color w:val="000000"/>
          <w:lang w:val="en-US"/>
        </w:rPr>
      </w:pPr>
      <w:r w:rsidRPr="006000D7">
        <w:rPr>
          <w:rFonts w:ascii="Verdana" w:hAnsi="Verdana" w:cs="Verdana"/>
          <w:b/>
          <w:bCs/>
          <w:color w:val="000000"/>
          <w:lang w:val="en-US"/>
        </w:rPr>
        <w:t>Analysis of the main factors of the specific environment</w:t>
      </w:r>
    </w:p>
    <w:p w:rsidR="00032E9D" w:rsidRPr="006000D7" w:rsidRDefault="00032E9D" w:rsidP="00BA66E3">
      <w:pPr>
        <w:autoSpaceDE w:val="0"/>
        <w:jc w:val="center"/>
        <w:rPr>
          <w:rFonts w:ascii="Verdana" w:hAnsi="Verdana" w:cs="Verdana"/>
          <w:b/>
          <w:bCs/>
          <w:color w:val="000000"/>
          <w:lang w:val="en-US"/>
        </w:rPr>
      </w:pPr>
    </w:p>
    <w:p w:rsidR="00032E9D" w:rsidRPr="006000D7" w:rsidRDefault="00032E9D" w:rsidP="00BA66E3">
      <w:pPr>
        <w:autoSpaceDE w:val="0"/>
        <w:jc w:val="center"/>
        <w:rPr>
          <w:rFonts w:ascii="Verdana" w:hAnsi="Verdana" w:cs="Verdana"/>
          <w:b/>
          <w:bCs/>
          <w:color w:val="000000"/>
          <w:lang w:val="en-US"/>
        </w:rPr>
      </w:pPr>
    </w:p>
    <w:p w:rsidR="00032E9D" w:rsidRPr="006000D7" w:rsidRDefault="00032E9D" w:rsidP="00BA66E3">
      <w:pPr>
        <w:autoSpaceDE w:val="0"/>
        <w:jc w:val="center"/>
        <w:rPr>
          <w:rFonts w:ascii="Verdana" w:hAnsi="Verdana" w:cs="Verdana"/>
          <w:b/>
          <w:bCs/>
          <w:color w:val="000000"/>
          <w:lang w:val="en-US"/>
        </w:rPr>
      </w:pPr>
    </w:p>
    <w:p w:rsidR="00032E9D" w:rsidRPr="006000D7" w:rsidRDefault="00032E9D" w:rsidP="00BA66E3">
      <w:pPr>
        <w:autoSpaceDE w:val="0"/>
        <w:jc w:val="center"/>
        <w:rPr>
          <w:rFonts w:ascii="Verdana" w:hAnsi="Verdana" w:cs="Verdana"/>
          <w:b/>
          <w:bCs/>
          <w:color w:val="000000"/>
          <w:lang w:val="en-US"/>
        </w:rPr>
      </w:pPr>
    </w:p>
    <w:p w:rsidR="00BA66E3" w:rsidRPr="006000D7" w:rsidRDefault="00BA66E3" w:rsidP="00BA66E3">
      <w:pPr>
        <w:jc w:val="center"/>
        <w:rPr>
          <w:b/>
          <w:color w:val="E36C0A" w:themeColor="accent6" w:themeShade="BF"/>
          <w:sz w:val="18"/>
          <w:szCs w:val="18"/>
          <w:lang w:val="en-US"/>
        </w:rPr>
      </w:pPr>
    </w:p>
    <w:sectPr w:rsidR="00BA66E3" w:rsidRPr="006000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3D55" w:rsidRDefault="005E3D55" w:rsidP="00EA7525">
      <w:pPr>
        <w:spacing w:after="0" w:line="240" w:lineRule="auto"/>
      </w:pPr>
      <w:r>
        <w:separator/>
      </w:r>
    </w:p>
  </w:endnote>
  <w:endnote w:type="continuationSeparator" w:id="0">
    <w:p w:rsidR="005E3D55" w:rsidRDefault="005E3D55" w:rsidP="00EA75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3D55" w:rsidRDefault="005E3D55" w:rsidP="00EA7525">
      <w:pPr>
        <w:spacing w:after="0" w:line="240" w:lineRule="auto"/>
      </w:pPr>
      <w:r>
        <w:separator/>
      </w:r>
    </w:p>
  </w:footnote>
  <w:footnote w:type="continuationSeparator" w:id="0">
    <w:p w:rsidR="005E3D55" w:rsidRDefault="005E3D55" w:rsidP="00EA75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Verdana" w:hAnsi="Verdana" w:cs="Verdana"/>
      </w:r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Verdana" w:hAnsi="Verdana" w:cs="Verdana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Verdana" w:hAnsi="Verdana" w:cs="Verdana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-"/>
      <w:lvlJc w:val="left"/>
      <w:pPr>
        <w:tabs>
          <w:tab w:val="num" w:pos="0"/>
        </w:tabs>
        <w:ind w:left="862" w:hanging="360"/>
      </w:pPr>
      <w:rPr>
        <w:rFonts w:ascii="Verdana" w:hAnsi="Verdana" w:cs="Verdana"/>
      </w:r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Verdana" w:hAnsi="Verdana" w:cs="Verdana"/>
      </w:rPr>
    </w:lvl>
  </w:abstractNum>
  <w:abstractNum w:abstractNumId="5" w15:restartNumberingAfterBreak="0">
    <w:nsid w:val="022317FA"/>
    <w:multiLevelType w:val="hybridMultilevel"/>
    <w:tmpl w:val="C11AA6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FB066E"/>
    <w:multiLevelType w:val="hybridMultilevel"/>
    <w:tmpl w:val="CF3231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830603"/>
    <w:multiLevelType w:val="hybridMultilevel"/>
    <w:tmpl w:val="ABEAC0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510138"/>
    <w:multiLevelType w:val="hybridMultilevel"/>
    <w:tmpl w:val="FD9E56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48653E"/>
    <w:multiLevelType w:val="hybridMultilevel"/>
    <w:tmpl w:val="7F985B1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9"/>
  </w:num>
  <w:num w:numId="7">
    <w:abstractNumId w:val="5"/>
  </w:num>
  <w:num w:numId="8">
    <w:abstractNumId w:val="6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0B5B"/>
    <w:rsid w:val="00032E9D"/>
    <w:rsid w:val="00063B26"/>
    <w:rsid w:val="001D52E3"/>
    <w:rsid w:val="00300B5B"/>
    <w:rsid w:val="00311912"/>
    <w:rsid w:val="00357470"/>
    <w:rsid w:val="004D1974"/>
    <w:rsid w:val="004E467A"/>
    <w:rsid w:val="005E3D55"/>
    <w:rsid w:val="006000D7"/>
    <w:rsid w:val="00883067"/>
    <w:rsid w:val="0097756E"/>
    <w:rsid w:val="00A76DF5"/>
    <w:rsid w:val="00AF31D7"/>
    <w:rsid w:val="00B7787D"/>
    <w:rsid w:val="00BA66E3"/>
    <w:rsid w:val="00BF7594"/>
    <w:rsid w:val="00D17760"/>
    <w:rsid w:val="00EA7525"/>
    <w:rsid w:val="00FE0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818B33D-0ACE-4B72-A114-D03C4AABC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752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A75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EA7525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EA752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A75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A7525"/>
  </w:style>
  <w:style w:type="paragraph" w:styleId="Piedepgina">
    <w:name w:val="footer"/>
    <w:basedOn w:val="Normal"/>
    <w:link w:val="PiedepginaCar"/>
    <w:uiPriority w:val="99"/>
    <w:unhideWhenUsed/>
    <w:rsid w:val="00EA75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A7525"/>
  </w:style>
  <w:style w:type="character" w:styleId="Hipervnculovisitado">
    <w:name w:val="FollowedHyperlink"/>
    <w:basedOn w:val="Fuentedeprrafopredeter"/>
    <w:uiPriority w:val="99"/>
    <w:semiHidden/>
    <w:unhideWhenUsed/>
    <w:rsid w:val="00AF31D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559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Ines Maria ruiz</dc:creator>
  <cp:lastModifiedBy>Carlos</cp:lastModifiedBy>
  <cp:revision>3</cp:revision>
  <dcterms:created xsi:type="dcterms:W3CDTF">2020-11-09T12:44:00Z</dcterms:created>
  <dcterms:modified xsi:type="dcterms:W3CDTF">2020-11-09T12:45:00Z</dcterms:modified>
</cp:coreProperties>
</file>